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2D4E9" w14:textId="61C47065" w:rsidR="00BC4A19" w:rsidRDefault="00BC4A19" w:rsidP="00BC4A19">
      <w:pPr>
        <w:pStyle w:val="Heading1"/>
      </w:pPr>
      <w:r>
        <w:t>Design Sprint Day 2</w:t>
      </w:r>
    </w:p>
    <w:p w14:paraId="75B0EE4D" w14:textId="373A4033" w:rsidR="00BC4A19" w:rsidRDefault="00BC4A19" w:rsidP="00BC4A19">
      <w:pPr>
        <w:pStyle w:val="Subtitle"/>
      </w:pPr>
      <w:r>
        <w:t xml:space="preserve">Group 9: </w:t>
      </w:r>
      <w:r w:rsidRPr="00BC4A19">
        <w:t xml:space="preserve">Aditya </w:t>
      </w:r>
      <w:proofErr w:type="spellStart"/>
      <w:r w:rsidRPr="00BC4A19">
        <w:t>Bhujle</w:t>
      </w:r>
      <w:proofErr w:type="spellEnd"/>
    </w:p>
    <w:p w14:paraId="50BDBC0B" w14:textId="19E3D1D5" w:rsidR="00BC4A19" w:rsidRDefault="00BC4A19" w:rsidP="00BC4A19"/>
    <w:p w14:paraId="53F59811" w14:textId="632A28AB" w:rsidR="00BC4A19" w:rsidRDefault="00BC4A19" w:rsidP="00BC4A19">
      <w:pPr>
        <w:pStyle w:val="Heading2"/>
      </w:pPr>
      <w:r>
        <w:t>Goals of the App:</w:t>
      </w:r>
    </w:p>
    <w:p w14:paraId="63670195" w14:textId="77777777" w:rsidR="00BC4A19" w:rsidRPr="00BC4A19" w:rsidRDefault="00BC4A19" w:rsidP="00BC4A19"/>
    <w:p w14:paraId="5D221CD4" w14:textId="77777777" w:rsidR="00BC4A19" w:rsidRDefault="00BC4A19" w:rsidP="00BC4A19">
      <w:pPr>
        <w:numPr>
          <w:ilvl w:val="0"/>
          <w:numId w:val="24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Signup and login interface when the app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opened. </w:t>
      </w:r>
    </w:p>
    <w:p w14:paraId="00B8DBA5" w14:textId="77777777" w:rsidR="00BC4A19" w:rsidRDefault="00BC4A19" w:rsidP="00BC4A1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CEE843" w14:textId="77777777" w:rsidR="00BC4A19" w:rsidRDefault="00BC4A19" w:rsidP="00BC4A19">
      <w:pPr>
        <w:numPr>
          <w:ilvl w:val="0"/>
          <w:numId w:val="25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Intuitive home screen to help user navigate more effectively and cut down on confusion</w:t>
      </w:r>
    </w:p>
    <w:p w14:paraId="72B12954" w14:textId="77777777" w:rsidR="00BC4A19" w:rsidRDefault="00BC4A19" w:rsidP="00BC4A19">
      <w:pPr>
        <w:numPr>
          <w:ilvl w:val="1"/>
          <w:numId w:val="25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Minimalistic one-page design</w:t>
      </w:r>
    </w:p>
    <w:p w14:paraId="118B82C4" w14:textId="77777777" w:rsidR="00BC4A19" w:rsidRDefault="00BC4A19" w:rsidP="00BC4A19">
      <w:pPr>
        <w:numPr>
          <w:ilvl w:val="1"/>
          <w:numId w:val="25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Large, clear icons</w:t>
      </w:r>
    </w:p>
    <w:p w14:paraId="3024476F" w14:textId="77777777" w:rsidR="00BC4A19" w:rsidRDefault="00BC4A19" w:rsidP="00BC4A19">
      <w:pPr>
        <w:numPr>
          <w:ilvl w:val="1"/>
          <w:numId w:val="25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Chores that need to be accomplished that day</w:t>
      </w:r>
    </w:p>
    <w:p w14:paraId="7AD549EF" w14:textId="77777777" w:rsidR="00BC4A19" w:rsidRDefault="00BC4A19" w:rsidP="00BC4A1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824325" w14:textId="77777777" w:rsidR="00BC4A19" w:rsidRDefault="00BC4A19" w:rsidP="00BC4A19">
      <w:pPr>
        <w:numPr>
          <w:ilvl w:val="0"/>
          <w:numId w:val="26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Calendar system to assist with task completion </w:t>
      </w:r>
    </w:p>
    <w:p w14:paraId="1756BCE2" w14:textId="77777777" w:rsidR="00BC4A19" w:rsidRDefault="00BC4A19" w:rsidP="00BC4A19">
      <w:pPr>
        <w:numPr>
          <w:ilvl w:val="1"/>
          <w:numId w:val="26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Second icon on home page so that it will be easy to find</w:t>
      </w:r>
    </w:p>
    <w:p w14:paraId="7598E6CA" w14:textId="77777777" w:rsidR="00BC4A19" w:rsidRDefault="00BC4A19" w:rsidP="00BC4A19">
      <w:pPr>
        <w:numPr>
          <w:ilvl w:val="1"/>
          <w:numId w:val="26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future and completed tasks will be accessible to show who completed what</w:t>
      </w:r>
    </w:p>
    <w:p w14:paraId="05DAD889" w14:textId="77777777" w:rsidR="00BC4A19" w:rsidRDefault="00BC4A19" w:rsidP="00BC4A1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B1AAB4" w14:textId="77777777" w:rsidR="00BC4A19" w:rsidRDefault="00BC4A19" w:rsidP="00BC4A19">
      <w:pPr>
        <w:numPr>
          <w:ilvl w:val="0"/>
          <w:numId w:val="27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Household breakdown</w:t>
      </w:r>
    </w:p>
    <w:p w14:paraId="35EE984D" w14:textId="77777777" w:rsidR="00BC4A19" w:rsidRDefault="00BC4A19" w:rsidP="00BC4A19">
      <w:pPr>
        <w:numPr>
          <w:ilvl w:val="1"/>
          <w:numId w:val="27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Shows who has done what over the week/month and quantifies it (ex: Steve has done 5 things this week while Ed has only done 2)</w:t>
      </w:r>
    </w:p>
    <w:p w14:paraId="38B7471A" w14:textId="77777777" w:rsidR="00BC4A19" w:rsidRPr="00BC4A19" w:rsidRDefault="00BC4A19" w:rsidP="00BC4A19"/>
    <w:p w14:paraId="47C3737D" w14:textId="7D0FBFDC" w:rsidR="00BC4A19" w:rsidRPr="00BC4A19" w:rsidRDefault="00BC4A19" w:rsidP="00BC4A19">
      <w:pPr>
        <w:pStyle w:val="Heading2"/>
      </w:pPr>
      <w:r>
        <w:t>Features List:</w:t>
      </w:r>
    </w:p>
    <w:p w14:paraId="30325475" w14:textId="77777777" w:rsidR="00BC4A19" w:rsidRDefault="00BC4A19" w:rsidP="00BC4A19">
      <w:pPr>
        <w:pStyle w:val="NormalWeb"/>
        <w:numPr>
          <w:ilvl w:val="0"/>
          <w:numId w:val="28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Overview</w:t>
      </w:r>
    </w:p>
    <w:p w14:paraId="15DEE260" w14:textId="77777777" w:rsidR="00BC4A19" w:rsidRDefault="00BC4A19" w:rsidP="00BC4A19">
      <w:pPr>
        <w:pStyle w:val="NormalWeb"/>
        <w:numPr>
          <w:ilvl w:val="0"/>
          <w:numId w:val="28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Calendar</w:t>
      </w:r>
    </w:p>
    <w:p w14:paraId="229F367F" w14:textId="77777777" w:rsidR="00BC4A19" w:rsidRDefault="00BC4A19" w:rsidP="00BC4A19">
      <w:pPr>
        <w:pStyle w:val="NormalWeb"/>
        <w:numPr>
          <w:ilvl w:val="0"/>
          <w:numId w:val="28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To do list</w:t>
      </w:r>
    </w:p>
    <w:p w14:paraId="50FA73C3" w14:textId="77777777" w:rsidR="00BC4A19" w:rsidRDefault="00BC4A19" w:rsidP="00BC4A19">
      <w:pPr>
        <w:pStyle w:val="NormalWeb"/>
        <w:numPr>
          <w:ilvl w:val="0"/>
          <w:numId w:val="28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Chores</w:t>
      </w:r>
    </w:p>
    <w:p w14:paraId="3337E093" w14:textId="77777777" w:rsidR="00BC4A19" w:rsidRDefault="00BC4A19" w:rsidP="00BC4A19">
      <w:pPr>
        <w:pStyle w:val="NormalWeb"/>
        <w:numPr>
          <w:ilvl w:val="0"/>
          <w:numId w:val="28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User journal</w:t>
      </w:r>
    </w:p>
    <w:p w14:paraId="01AF2DFD" w14:textId="77777777" w:rsidR="00BC4A19" w:rsidRDefault="00BC4A19" w:rsidP="00BC4A19">
      <w:pPr>
        <w:pStyle w:val="NormalWeb"/>
        <w:numPr>
          <w:ilvl w:val="0"/>
          <w:numId w:val="28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Settings</w:t>
      </w:r>
    </w:p>
    <w:p w14:paraId="3883FA6F" w14:textId="77777777" w:rsidR="00BC4A19" w:rsidRDefault="00BC4A19" w:rsidP="00BC4A19">
      <w:pPr>
        <w:pStyle w:val="NormalWeb"/>
        <w:numPr>
          <w:ilvl w:val="0"/>
          <w:numId w:val="28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Easy to navigate</w:t>
      </w:r>
    </w:p>
    <w:p w14:paraId="3A2B3EA8" w14:textId="77777777" w:rsidR="00BC4A19" w:rsidRDefault="00BC4A19" w:rsidP="00BC4A19">
      <w:pPr>
        <w:pStyle w:val="NormalWeb"/>
        <w:numPr>
          <w:ilvl w:val="0"/>
          <w:numId w:val="28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Simple clean design</w:t>
      </w:r>
    </w:p>
    <w:p w14:paraId="280F84B4" w14:textId="77777777" w:rsidR="00BC4A19" w:rsidRDefault="00BC4A19" w:rsidP="00BC4A19">
      <w:pPr>
        <w:pStyle w:val="NormalWeb"/>
        <w:numPr>
          <w:ilvl w:val="0"/>
          <w:numId w:val="28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Log in/Sign up</w:t>
      </w:r>
    </w:p>
    <w:p w14:paraId="7662C6C7" w14:textId="77777777" w:rsidR="00BC4A19" w:rsidRDefault="00BC4A19" w:rsidP="00BC4A19">
      <w:pPr>
        <w:pStyle w:val="NormalWeb"/>
        <w:numPr>
          <w:ilvl w:val="0"/>
          <w:numId w:val="28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How many chores a person has completed</w:t>
      </w:r>
    </w:p>
    <w:p w14:paraId="4670B4E2" w14:textId="77777777" w:rsidR="00BC4A19" w:rsidRDefault="00BC4A19" w:rsidP="00BC4A19">
      <w:pPr>
        <w:pStyle w:val="NormalWeb"/>
        <w:numPr>
          <w:ilvl w:val="0"/>
          <w:numId w:val="28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Give notification when the chore is due and when it’s done. </w:t>
      </w:r>
    </w:p>
    <w:p w14:paraId="70D650C2" w14:textId="6E003C1A" w:rsidR="000A68EB" w:rsidRDefault="000A68EB" w:rsidP="00BC4A19"/>
    <w:p w14:paraId="1A0EB1E0" w14:textId="2335137E" w:rsidR="000A68EB" w:rsidRDefault="000A68EB" w:rsidP="000A68EB">
      <w:pPr>
        <w:pStyle w:val="Heading2"/>
      </w:pPr>
      <w:r>
        <w:t>Solution Sketch:</w:t>
      </w:r>
    </w:p>
    <w:p w14:paraId="3514F123" w14:textId="77777777" w:rsidR="000A68EB" w:rsidRDefault="000A68EB" w:rsidP="00BC4A19"/>
    <w:p w14:paraId="11C5B438" w14:textId="77777777" w:rsidR="000A68EB" w:rsidRDefault="000A68EB" w:rsidP="00BC4A19"/>
    <w:p w14:paraId="4ADF27A2" w14:textId="77777777" w:rsidR="000A68EB" w:rsidRDefault="000A68EB" w:rsidP="00BC4A19"/>
    <w:p w14:paraId="1DDB247C" w14:textId="689F85DC" w:rsidR="00BC4A19" w:rsidRPr="00BC4A19" w:rsidRDefault="000A68EB" w:rsidP="00BC4A19">
      <w:r>
        <w:rPr>
          <w:noProof/>
        </w:rPr>
        <w:lastRenderedPageBreak/>
        <w:drawing>
          <wp:inline distT="0" distB="0" distL="0" distR="0" wp14:anchorId="5CDDB961" wp14:editId="09B9EC18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4A19" w:rsidRPr="00BC4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51AE9"/>
    <w:multiLevelType w:val="multilevel"/>
    <w:tmpl w:val="32FE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D743EF5"/>
    <w:multiLevelType w:val="multilevel"/>
    <w:tmpl w:val="0558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8A65B71"/>
    <w:multiLevelType w:val="multilevel"/>
    <w:tmpl w:val="B1D0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D623BF"/>
    <w:multiLevelType w:val="multilevel"/>
    <w:tmpl w:val="099C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A6625B2"/>
    <w:multiLevelType w:val="multilevel"/>
    <w:tmpl w:val="C8C4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3"/>
  </w:num>
  <w:num w:numId="3">
    <w:abstractNumId w:val="11"/>
  </w:num>
  <w:num w:numId="4">
    <w:abstractNumId w:val="26"/>
  </w:num>
  <w:num w:numId="5">
    <w:abstractNumId w:val="15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24"/>
  </w:num>
  <w:num w:numId="21">
    <w:abstractNumId w:val="21"/>
  </w:num>
  <w:num w:numId="22">
    <w:abstractNumId w:val="12"/>
  </w:num>
  <w:num w:numId="23">
    <w:abstractNumId w:val="27"/>
  </w:num>
  <w:num w:numId="2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19"/>
    <w:rsid w:val="000A68EB"/>
    <w:rsid w:val="00645252"/>
    <w:rsid w:val="006D3D74"/>
    <w:rsid w:val="0083569A"/>
    <w:rsid w:val="00A9204E"/>
    <w:rsid w:val="00BC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A866"/>
  <w15:chartTrackingRefBased/>
  <w15:docId w15:val="{9BC2513A-9D5A-407E-A413-FF2A2B23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BC4A1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9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\AppData\Local\Microsoft\Office\16.0\DTS\en-US%7bB75B9268-9FF4-49F3-8B88-162F3690719B%7d\%7b29ED28E1-6C85-4C65-A61C-CAC5F10F9A8A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{29ED28E1-6C85-4C65-A61C-CAC5F10F9A8A}tf02786999.dotx</Template>
  <TotalTime>12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1</cp:revision>
  <dcterms:created xsi:type="dcterms:W3CDTF">2020-06-08T02:30:00Z</dcterms:created>
  <dcterms:modified xsi:type="dcterms:W3CDTF">2020-06-08T02:53:00Z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